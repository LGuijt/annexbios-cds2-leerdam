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474FA" w14:textId="089B421E" w:rsidR="003C0B80" w:rsidRDefault="000F63E8">
      <w:pPr>
        <w:pStyle w:val="Koptitel"/>
      </w:pPr>
      <w:r>
        <w:t>T</w:t>
      </w:r>
      <w:r w:rsidR="002B4917">
        <w:t>echnisch ontwerp</w:t>
      </w:r>
    </w:p>
    <w:p w14:paraId="00E86022" w14:textId="0806EFF8" w:rsidR="002B4917" w:rsidRPr="004C4E2C" w:rsidRDefault="009E3047" w:rsidP="002B4917">
      <w:pPr>
        <w:pStyle w:val="Onderkoptitel"/>
        <w:rPr>
          <w:color w:val="FF0000"/>
        </w:rPr>
      </w:pPr>
      <w:r>
        <w:rPr>
          <w:color w:val="FF0000"/>
        </w:rPr>
        <w:t xml:space="preserve">Een website voor </w:t>
      </w:r>
      <w:proofErr w:type="spellStart"/>
      <w:r>
        <w:rPr>
          <w:color w:val="FF0000"/>
        </w:rPr>
        <w:t>AnnexBios</w:t>
      </w:r>
      <w:proofErr w:type="spellEnd"/>
      <w:r>
        <w:rPr>
          <w:color w:val="FF0000"/>
        </w:rPr>
        <w:t xml:space="preserve"> locatie </w:t>
      </w:r>
      <w:proofErr w:type="spellStart"/>
      <w:r>
        <w:rPr>
          <w:color w:val="FF0000"/>
        </w:rPr>
        <w:t>leerdam</w:t>
      </w:r>
      <w:proofErr w:type="spellEnd"/>
    </w:p>
    <w:p w14:paraId="6DBCAC80" w14:textId="1F5769B2" w:rsidR="002B4917" w:rsidRPr="002E13B5" w:rsidRDefault="002B4917" w:rsidP="002B4917">
      <w:pPr>
        <w:jc w:val="center"/>
        <w:rPr>
          <w:color w:val="FF0000"/>
        </w:rPr>
      </w:pPr>
    </w:p>
    <w:p w14:paraId="7A329486" w14:textId="77777777" w:rsidR="003C0B80" w:rsidRDefault="003C0B80"/>
    <w:p w14:paraId="0178BEF6" w14:textId="77777777" w:rsidR="003C0B80" w:rsidRDefault="003C0B80"/>
    <w:p w14:paraId="10429499" w14:textId="77777777" w:rsidR="003C0B80" w:rsidRDefault="003C0B80"/>
    <w:p w14:paraId="654B7205" w14:textId="77777777" w:rsidR="003C0B80" w:rsidRDefault="003C0B80"/>
    <w:p w14:paraId="1A621740" w14:textId="77777777" w:rsidR="003C0B80" w:rsidRDefault="003C0B80"/>
    <w:p w14:paraId="4022C3EC" w14:textId="77777777" w:rsidR="003C0B80" w:rsidRDefault="003C0B80"/>
    <w:p w14:paraId="10C30E21" w14:textId="77777777" w:rsidR="003C0B80" w:rsidRDefault="003C0B80"/>
    <w:p w14:paraId="2601AFDA" w14:textId="77777777" w:rsidR="003C0B80" w:rsidRDefault="003C0B80"/>
    <w:p w14:paraId="29C409F3" w14:textId="77777777" w:rsidR="003C0B80" w:rsidRDefault="003C0B80"/>
    <w:p w14:paraId="60BE7B41" w14:textId="77777777" w:rsidR="003C0B80" w:rsidRDefault="003C0B80"/>
    <w:p w14:paraId="068B4D80" w14:textId="77777777" w:rsidR="003C0B80" w:rsidRDefault="003C0B80"/>
    <w:p w14:paraId="2928D5A8" w14:textId="77777777" w:rsidR="003C0B80" w:rsidRDefault="003C0B80"/>
    <w:p w14:paraId="1E9963AD" w14:textId="77777777" w:rsidR="003C0B80" w:rsidRDefault="003C0B80"/>
    <w:p w14:paraId="7D91AEEC" w14:textId="77777777" w:rsidR="003C0B80" w:rsidRDefault="003C0B80"/>
    <w:p w14:paraId="58F09416" w14:textId="77777777" w:rsidR="003C0B80" w:rsidRDefault="003C0B80"/>
    <w:p w14:paraId="206DEFAE" w14:textId="77777777" w:rsidR="003C0B80" w:rsidRDefault="003C0B80"/>
    <w:p w14:paraId="349097F7" w14:textId="77777777" w:rsidR="003C0B80" w:rsidRDefault="003C0B80"/>
    <w:p w14:paraId="2A22A996" w14:textId="77777777" w:rsidR="003C0B80" w:rsidRDefault="003C0B80"/>
    <w:p w14:paraId="0ED0A494" w14:textId="77777777" w:rsidR="003C0B80" w:rsidRDefault="003C0B80"/>
    <w:p w14:paraId="7546875F" w14:textId="77777777" w:rsidR="003C0B80" w:rsidRDefault="003C0B80"/>
    <w:p w14:paraId="2DC43DE6" w14:textId="77777777" w:rsidR="003C0B80" w:rsidRDefault="003C0B80"/>
    <w:p w14:paraId="5C877A18" w14:textId="77777777" w:rsidR="003C0B80" w:rsidRDefault="003C0B80"/>
    <w:p w14:paraId="5463C6E1" w14:textId="77777777" w:rsidR="003C0B80" w:rsidRDefault="003C0B80"/>
    <w:p w14:paraId="12D18F9D" w14:textId="77777777" w:rsidR="003C0B80" w:rsidRDefault="003C0B80"/>
    <w:p w14:paraId="0C7F46C4" w14:textId="77777777" w:rsidR="003C0B80" w:rsidRDefault="003C0B80"/>
    <w:p w14:paraId="09CA80AF" w14:textId="77777777" w:rsidR="003C0B80" w:rsidRDefault="003C0B80"/>
    <w:p w14:paraId="38B764E2" w14:textId="77777777" w:rsidR="003C0B80" w:rsidRDefault="003C0B80"/>
    <w:p w14:paraId="6EA60B7D" w14:textId="77777777" w:rsidR="003C0B80" w:rsidRDefault="003C0B80"/>
    <w:p w14:paraId="7313AEFF" w14:textId="77777777" w:rsidR="003C0B80" w:rsidRDefault="003C0B80"/>
    <w:p w14:paraId="552D5EC0" w14:textId="77777777" w:rsidR="003C0B80" w:rsidRDefault="003C0B80"/>
    <w:p w14:paraId="4898DE2A" w14:textId="77777777" w:rsidR="003C0B80" w:rsidRDefault="003C0B80"/>
    <w:p w14:paraId="2B8FD91C" w14:textId="77777777" w:rsidR="003C0B80" w:rsidRDefault="003C0B80"/>
    <w:p w14:paraId="4888D792" w14:textId="77777777" w:rsidR="003C0B80" w:rsidRDefault="003C0B80"/>
    <w:p w14:paraId="44C2D20F" w14:textId="77777777" w:rsidR="003C0B80" w:rsidRDefault="003C0B80"/>
    <w:p w14:paraId="01015103" w14:textId="77777777" w:rsidR="003C0B80" w:rsidRDefault="003C0B80"/>
    <w:p w14:paraId="2A8D7F1D" w14:textId="72BE6557" w:rsidR="003C0B80" w:rsidRDefault="003C0B80">
      <w:r>
        <w:t>Door:</w:t>
      </w:r>
      <w:r>
        <w:tab/>
      </w:r>
      <w:r>
        <w:tab/>
      </w:r>
      <w:r w:rsidR="009E3047">
        <w:rPr>
          <w:color w:val="FF0000"/>
        </w:rPr>
        <w:t xml:space="preserve">Rick, Lisa en </w:t>
      </w:r>
      <w:proofErr w:type="spellStart"/>
      <w:r w:rsidR="009E3047">
        <w:rPr>
          <w:color w:val="FF0000"/>
        </w:rPr>
        <w:t>Kenai</w:t>
      </w:r>
      <w:proofErr w:type="spellEnd"/>
    </w:p>
    <w:p w14:paraId="115236A8" w14:textId="4F931C29" w:rsidR="003C0B80" w:rsidRDefault="003C0B80">
      <w:r>
        <w:t>Datum:</w:t>
      </w:r>
      <w:r>
        <w:tab/>
      </w:r>
      <w:r w:rsidR="007A6BD4">
        <w:tab/>
      </w:r>
      <w:r w:rsidR="009E3047">
        <w:rPr>
          <w:color w:val="FF0000"/>
        </w:rPr>
        <w:t>3</w:t>
      </w:r>
      <w:r w:rsidR="00784F18" w:rsidRPr="00F74F77">
        <w:rPr>
          <w:color w:val="FF0000"/>
        </w:rPr>
        <w:t xml:space="preserve"> </w:t>
      </w:r>
      <w:r w:rsidR="00226A34">
        <w:rPr>
          <w:color w:val="FF0000"/>
        </w:rPr>
        <w:t xml:space="preserve">september </w:t>
      </w:r>
      <w:r w:rsidR="001C7A3E">
        <w:rPr>
          <w:color w:val="FF0000"/>
        </w:rPr>
        <w:t>20</w:t>
      </w:r>
      <w:r w:rsidR="00226A34">
        <w:rPr>
          <w:color w:val="FF0000"/>
        </w:rPr>
        <w:t>22</w:t>
      </w:r>
    </w:p>
    <w:p w14:paraId="1A079613" w14:textId="5C15810A" w:rsidR="00784F18" w:rsidRDefault="00784F18">
      <w:r>
        <w:t>Versie:</w:t>
      </w:r>
      <w:r>
        <w:tab/>
      </w:r>
      <w:r>
        <w:tab/>
      </w:r>
      <w:r w:rsidR="00D81414">
        <w:rPr>
          <w:color w:val="FF0000"/>
        </w:rPr>
        <w:t>2</w:t>
      </w:r>
      <w:r w:rsidRPr="00F74F77">
        <w:rPr>
          <w:color w:val="FF0000"/>
        </w:rPr>
        <w:t>.0</w:t>
      </w:r>
    </w:p>
    <w:p w14:paraId="30151A3A" w14:textId="77777777" w:rsidR="00770E35" w:rsidRDefault="00770E35"/>
    <w:p w14:paraId="349BF18F" w14:textId="77777777" w:rsidR="00753BB8" w:rsidRDefault="00770E35" w:rsidP="00753BB8">
      <w:r>
        <w:br w:type="page"/>
      </w:r>
      <w:r w:rsidR="00753BB8">
        <w:lastRenderedPageBreak/>
        <w:t xml:space="preserve"> </w:t>
      </w:r>
    </w:p>
    <w:p w14:paraId="4A317A61" w14:textId="3A50B7CD" w:rsidR="00116778" w:rsidRPr="00D81414" w:rsidRDefault="003C0B80" w:rsidP="00D81414">
      <w:pPr>
        <w:pStyle w:val="Kop"/>
      </w:pPr>
      <w:r>
        <w:t>Inhoudsopgave</w:t>
      </w:r>
    </w:p>
    <w:p w14:paraId="6730BD64" w14:textId="77777777" w:rsidR="005E1BE6" w:rsidRPr="00CA4963" w:rsidRDefault="005E1BE6"/>
    <w:sdt>
      <w:sdtPr>
        <w:id w:val="194788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EA395" w14:textId="77777777" w:rsidR="001C7A3E" w:rsidRDefault="009376D7">
          <w:pPr>
            <w:pStyle w:val="Inhopg1"/>
            <w:rPr>
              <w:rFonts w:eastAsiaTheme="minorEastAsia" w:cstheme="minorBidi"/>
              <w:noProof/>
              <w:sz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73560" w:history="1">
            <w:r w:rsidR="001C7A3E" w:rsidRPr="0071696B">
              <w:rPr>
                <w:rStyle w:val="Hyperlink"/>
                <w:noProof/>
              </w:rPr>
              <w:t>1.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Inleiding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_Toc517873560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1F366771" w14:textId="77777777" w:rsidR="001C7A3E" w:rsidRDefault="00000000">
          <w:pPr>
            <w:pStyle w:val="Inhopg1"/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1" w:history="1">
            <w:r w:rsidR="001C7A3E" w:rsidRPr="0071696B">
              <w:rPr>
                <w:rStyle w:val="Hyperlink"/>
                <w:noProof/>
              </w:rPr>
              <w:t>2.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Technisch ontwerp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_Toc517873561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052B2B80" w14:textId="77777777" w:rsidR="001C7A3E" w:rsidRDefault="00000000">
          <w:pPr>
            <w:pStyle w:val="Inhopg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2" w:history="1">
            <w:r w:rsidR="001C7A3E" w:rsidRPr="0071696B">
              <w:rPr>
                <w:rStyle w:val="Hyperlink"/>
                <w:noProof/>
              </w:rPr>
              <w:t>2.1.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Gekozen software en tools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_Toc517873562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643091FC" w14:textId="77777777" w:rsidR="001C7A3E" w:rsidRDefault="00000000">
          <w:pPr>
            <w:pStyle w:val="Inhopg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3" w:history="1">
            <w:r w:rsidR="001C7A3E" w:rsidRPr="0071696B">
              <w:rPr>
                <w:rStyle w:val="Hyperlink"/>
                <w:noProof/>
              </w:rPr>
              <w:t>2.2.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Gekozen programmeertaal en databasesysteem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_Toc517873563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365D4B23" w14:textId="77777777" w:rsidR="001C7A3E" w:rsidRDefault="00000000">
          <w:pPr>
            <w:pStyle w:val="Inhopg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4" w:history="1">
            <w:r w:rsidR="001C7A3E" w:rsidRPr="0071696B">
              <w:rPr>
                <w:rStyle w:val="Hyperlink"/>
                <w:noProof/>
              </w:rPr>
              <w:t>2.3.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Entiteit Relatie Diagram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_Toc517873564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34184858" w14:textId="77777777" w:rsidR="001C7A3E" w:rsidRDefault="00000000">
          <w:pPr>
            <w:pStyle w:val="Inhopg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5" w:history="1">
            <w:r w:rsidR="001C7A3E" w:rsidRPr="0071696B">
              <w:rPr>
                <w:rStyle w:val="Hyperlink"/>
                <w:noProof/>
              </w:rPr>
              <w:t>2.4.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Technische uitwerking Onderdeel x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_Toc517873565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229C2E83" w14:textId="77777777" w:rsidR="009376D7" w:rsidRDefault="009376D7">
          <w:r>
            <w:rPr>
              <w:b/>
              <w:bCs/>
            </w:rPr>
            <w:fldChar w:fldCharType="end"/>
          </w:r>
        </w:p>
      </w:sdtContent>
    </w:sdt>
    <w:p w14:paraId="5CB1298F" w14:textId="77777777" w:rsidR="009376D7" w:rsidRPr="00CA4963" w:rsidRDefault="009376D7"/>
    <w:p w14:paraId="13944837" w14:textId="77777777" w:rsidR="003C0B80" w:rsidRPr="00CA4963" w:rsidRDefault="003C0B80"/>
    <w:p w14:paraId="3AA323B9" w14:textId="77777777" w:rsidR="003C0B80" w:rsidRDefault="00770E35">
      <w:pPr>
        <w:pStyle w:val="Kop1"/>
        <w:tabs>
          <w:tab w:val="left" w:pos="720"/>
        </w:tabs>
      </w:pPr>
      <w:r>
        <w:br w:type="page"/>
      </w:r>
      <w:bookmarkStart w:id="0" w:name="_Toc171753442"/>
      <w:bookmarkStart w:id="1" w:name="_Toc386807522"/>
      <w:bookmarkStart w:id="2" w:name="_Toc517873560"/>
      <w:r w:rsidR="003C0B80">
        <w:lastRenderedPageBreak/>
        <w:t>Inleiding</w:t>
      </w:r>
      <w:bookmarkEnd w:id="0"/>
      <w:bookmarkEnd w:id="1"/>
      <w:bookmarkEnd w:id="2"/>
    </w:p>
    <w:p w14:paraId="1F9E3D76" w14:textId="030D0425" w:rsidR="003C0B80" w:rsidRPr="009E3047" w:rsidRDefault="00D81414">
      <w:r>
        <w:t xml:space="preserve">Dit is het technisch ontwerp voor ons project van de </w:t>
      </w:r>
      <w:proofErr w:type="spellStart"/>
      <w:r>
        <w:t>annexBios</w:t>
      </w:r>
      <w:proofErr w:type="spellEnd"/>
      <w:r>
        <w:t xml:space="preserve"> locatie Leerdam.</w:t>
      </w:r>
    </w:p>
    <w:p w14:paraId="14A895C3" w14:textId="77777777" w:rsidR="003C0B80" w:rsidRDefault="003C0B80"/>
    <w:p w14:paraId="2E4C4081" w14:textId="43C64C76" w:rsidR="003D506B" w:rsidRDefault="003D506B" w:rsidP="003D506B">
      <w:pPr>
        <w:pStyle w:val="Kop1"/>
      </w:pPr>
      <w:bookmarkStart w:id="3" w:name="_Toc517873561"/>
      <w:r>
        <w:t>Technisch ontwerp</w:t>
      </w:r>
      <w:bookmarkEnd w:id="3"/>
    </w:p>
    <w:p w14:paraId="3E5369D5" w14:textId="77777777" w:rsidR="00581347" w:rsidRDefault="00581347" w:rsidP="00581347">
      <w:pPr>
        <w:pStyle w:val="Kop2"/>
      </w:pPr>
      <w:bookmarkStart w:id="4" w:name="_Toc517873562"/>
      <w:r>
        <w:t>Gekozen software en tools</w:t>
      </w:r>
      <w:bookmarkEnd w:id="4"/>
    </w:p>
    <w:p w14:paraId="7A7C794E" w14:textId="45EA5104" w:rsidR="00581347" w:rsidRPr="009E3047" w:rsidRDefault="009E3047" w:rsidP="003D506B">
      <w:proofErr w:type="spellStart"/>
      <w:r w:rsidRPr="009E3047">
        <w:t>VSCode</w:t>
      </w:r>
      <w:proofErr w:type="spellEnd"/>
      <w:r w:rsidRPr="009E3047">
        <w:t xml:space="preserve">, </w:t>
      </w:r>
      <w:proofErr w:type="spellStart"/>
      <w:r w:rsidRPr="009E3047">
        <w:t>Github</w:t>
      </w:r>
      <w:proofErr w:type="spellEnd"/>
      <w:r w:rsidRPr="009E3047">
        <w:t xml:space="preserve">, </w:t>
      </w:r>
      <w:proofErr w:type="spellStart"/>
      <w:r w:rsidRPr="009E3047">
        <w:t>Trello</w:t>
      </w:r>
      <w:proofErr w:type="spellEnd"/>
      <w:r w:rsidRPr="009E3047">
        <w:t xml:space="preserve">, </w:t>
      </w:r>
      <w:proofErr w:type="spellStart"/>
      <w:r w:rsidRPr="009E3047">
        <w:t>photoshop</w:t>
      </w:r>
      <w:proofErr w:type="spellEnd"/>
      <w:r w:rsidRPr="009E3047">
        <w:t xml:space="preserve"> en ado</w:t>
      </w:r>
      <w:r>
        <w:t xml:space="preserve">be </w:t>
      </w:r>
      <w:proofErr w:type="spellStart"/>
      <w:r>
        <w:t>xd</w:t>
      </w:r>
      <w:proofErr w:type="spellEnd"/>
    </w:p>
    <w:p w14:paraId="1446A7F0" w14:textId="77777777" w:rsidR="001D64D8" w:rsidRDefault="001D64D8" w:rsidP="001D64D8">
      <w:pPr>
        <w:pStyle w:val="Kop2"/>
      </w:pPr>
      <w:bookmarkStart w:id="5" w:name="_Toc517873563"/>
      <w:r>
        <w:t>Gekozen programmeertaal en databasesysteem</w:t>
      </w:r>
      <w:bookmarkEnd w:id="5"/>
    </w:p>
    <w:p w14:paraId="75A56CBD" w14:textId="51785381" w:rsidR="001D64D8" w:rsidRDefault="009E3047" w:rsidP="001D64D8">
      <w:pPr>
        <w:rPr>
          <w:lang w:val="en-US"/>
        </w:rPr>
      </w:pPr>
      <w:r w:rsidRPr="00D81414">
        <w:rPr>
          <w:lang w:val="en-US"/>
        </w:rPr>
        <w:t>HTML, PHP, (S)CSS, JAVASCRIPT</w:t>
      </w:r>
      <w:r w:rsidR="00D81414" w:rsidRPr="00D81414">
        <w:rPr>
          <w:lang w:val="en-US"/>
        </w:rPr>
        <w:t>,</w:t>
      </w:r>
      <w:r w:rsidR="00D81414">
        <w:rPr>
          <w:lang w:val="en-US"/>
        </w:rPr>
        <w:t xml:space="preserve"> SQL.</w:t>
      </w:r>
    </w:p>
    <w:p w14:paraId="77C887E0" w14:textId="2450CD3D" w:rsidR="00D81414" w:rsidRPr="00D81414" w:rsidRDefault="00D81414" w:rsidP="001D64D8">
      <w:r w:rsidRPr="00D81414">
        <w:t>Ook word gebruik gemaakt v</w:t>
      </w:r>
      <w:r>
        <w:t xml:space="preserve">an een database in </w:t>
      </w:r>
      <w:proofErr w:type="spellStart"/>
      <w:r>
        <w:t>phpmyadmin</w:t>
      </w:r>
      <w:proofErr w:type="spellEnd"/>
      <w:r>
        <w:t>.</w:t>
      </w:r>
    </w:p>
    <w:p w14:paraId="66498498" w14:textId="77777777" w:rsidR="001D64D8" w:rsidRPr="00D81414" w:rsidRDefault="001D64D8" w:rsidP="003D506B"/>
    <w:p w14:paraId="2D70B7D3" w14:textId="77777777" w:rsidR="003D506B" w:rsidRDefault="003D506B" w:rsidP="003D506B">
      <w:pPr>
        <w:pStyle w:val="Kop2"/>
      </w:pPr>
      <w:bookmarkStart w:id="6" w:name="_Toc517873564"/>
      <w:r>
        <w:t>Entiteit Relatie Diagram</w:t>
      </w:r>
      <w:bookmarkEnd w:id="6"/>
    </w:p>
    <w:p w14:paraId="5848F61D" w14:textId="78D79491" w:rsidR="003D506B" w:rsidRDefault="00D81414" w:rsidP="003D506B">
      <w:r w:rsidRPr="00D81414">
        <w:t>Wij hebben een tabel gemaakt voor de vouchercodes</w:t>
      </w:r>
    </w:p>
    <w:p w14:paraId="69422A3E" w14:textId="696850C4" w:rsidR="00D81414" w:rsidRDefault="00D81414" w:rsidP="003D506B">
      <w:r>
        <w:t>Deze tabel is relatief simpel en heeft 3 kolommen:</w:t>
      </w:r>
    </w:p>
    <w:p w14:paraId="374A34B5" w14:textId="1899FFC8" w:rsidR="00D81414" w:rsidRDefault="00D81414" w:rsidP="003D506B">
      <w:proofErr w:type="spellStart"/>
      <w:r>
        <w:t>id</w:t>
      </w:r>
      <w:proofErr w:type="spellEnd"/>
      <w:r>
        <w:t xml:space="preserve"> (int)</w:t>
      </w:r>
    </w:p>
    <w:p w14:paraId="760D4AE9" w14:textId="3E6481A2" w:rsidR="00D81414" w:rsidRDefault="00D81414" w:rsidP="003D506B">
      <w:r>
        <w:t>code (</w:t>
      </w:r>
      <w:proofErr w:type="spellStart"/>
      <w:r>
        <w:t>varchar</w:t>
      </w:r>
      <w:proofErr w:type="spellEnd"/>
      <w:r>
        <w:t>(11))</w:t>
      </w:r>
    </w:p>
    <w:p w14:paraId="222E32B9" w14:textId="615CB95F" w:rsidR="00D81414" w:rsidRPr="00D81414" w:rsidRDefault="00D81414" w:rsidP="003D506B">
      <w:proofErr w:type="spellStart"/>
      <w:r>
        <w:t>amount</w:t>
      </w:r>
      <w:proofErr w:type="spellEnd"/>
      <w:r>
        <w:t xml:space="preserve"> (int)</w:t>
      </w:r>
    </w:p>
    <w:p w14:paraId="021695EC" w14:textId="77777777" w:rsidR="003D506B" w:rsidRPr="00D81414" w:rsidRDefault="003D506B" w:rsidP="003D506B"/>
    <w:p w14:paraId="7498537B" w14:textId="606D7894" w:rsidR="003E2351" w:rsidRDefault="003D506B" w:rsidP="00155EDE">
      <w:pPr>
        <w:pStyle w:val="Kop2"/>
      </w:pPr>
      <w:bookmarkStart w:id="7" w:name="_Toc517873565"/>
      <w:r>
        <w:t xml:space="preserve">Technische uitwerking </w:t>
      </w:r>
      <w:bookmarkEnd w:id="7"/>
    </w:p>
    <w:p w14:paraId="12C786AE" w14:textId="6F89E9C1" w:rsidR="008B60F8" w:rsidRDefault="00D81414" w:rsidP="003D506B">
      <w:r w:rsidRPr="00D81414">
        <w:drawing>
          <wp:inline distT="0" distB="0" distL="0" distR="0" wp14:anchorId="18D9936B" wp14:editId="2F7CF0CB">
            <wp:extent cx="5760085" cy="2131060"/>
            <wp:effectExtent l="0" t="0" r="0" b="2540"/>
            <wp:docPr id="275129699" name="Afbeelding 1" descr="Afbeelding met tekst, schermopname, Computersp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9699" name="Afbeelding 1" descr="Afbeelding met tekst, schermopname, Computersp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0F8" w:rsidSect="00770E35">
      <w:headerReference w:type="default" r:id="rId9"/>
      <w:footerReference w:type="default" r:id="rId10"/>
      <w:headerReference w:type="first" r:id="rId11"/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40C64" w14:textId="77777777" w:rsidR="00053EA6" w:rsidRDefault="00053EA6">
      <w:r>
        <w:separator/>
      </w:r>
    </w:p>
  </w:endnote>
  <w:endnote w:type="continuationSeparator" w:id="0">
    <w:p w14:paraId="7181FE5C" w14:textId="77777777" w:rsidR="00053EA6" w:rsidRDefault="0005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75E26" w14:textId="40CD5D87" w:rsidR="00770E35" w:rsidRPr="00213BF6" w:rsidRDefault="000F63E8">
    <w:pPr>
      <w:pStyle w:val="Voettekst"/>
      <w:rPr>
        <w:sz w:val="16"/>
        <w:szCs w:val="16"/>
      </w:rPr>
    </w:pPr>
    <w:r>
      <w:rPr>
        <w:sz w:val="16"/>
        <w:szCs w:val="16"/>
      </w:rPr>
      <w:t>T</w:t>
    </w:r>
    <w:r w:rsidR="002B4917">
      <w:rPr>
        <w:sz w:val="16"/>
        <w:szCs w:val="16"/>
      </w:rPr>
      <w:t xml:space="preserve">echnisch ontwerp - </w:t>
    </w:r>
    <w:proofErr w:type="spellStart"/>
    <w:r w:rsidR="009E3047">
      <w:rPr>
        <w:color w:val="FF0000"/>
        <w:sz w:val="16"/>
        <w:szCs w:val="16"/>
      </w:rPr>
      <w:t>AnnexBios</w:t>
    </w:r>
    <w:proofErr w:type="spellEnd"/>
    <w:r w:rsidR="00770E35" w:rsidRPr="00213BF6">
      <w:rPr>
        <w:sz w:val="16"/>
        <w:szCs w:val="16"/>
      </w:rPr>
      <w:tab/>
    </w:r>
    <w:r w:rsidR="00770E35" w:rsidRPr="00213BF6">
      <w:rPr>
        <w:sz w:val="16"/>
        <w:szCs w:val="16"/>
      </w:rPr>
      <w:tab/>
    </w:r>
    <w:r w:rsidR="00770E35" w:rsidRPr="00213BF6">
      <w:rPr>
        <w:rStyle w:val="Paginanummer"/>
        <w:sz w:val="16"/>
        <w:szCs w:val="16"/>
      </w:rPr>
      <w:fldChar w:fldCharType="begin"/>
    </w:r>
    <w:r w:rsidR="00770E35" w:rsidRPr="00213BF6">
      <w:rPr>
        <w:rStyle w:val="Paginanummer"/>
        <w:sz w:val="16"/>
        <w:szCs w:val="16"/>
      </w:rPr>
      <w:instrText xml:space="preserve"> PAGE </w:instrText>
    </w:r>
    <w:r w:rsidR="00770E35" w:rsidRPr="00213BF6">
      <w:rPr>
        <w:rStyle w:val="Paginanummer"/>
        <w:sz w:val="16"/>
        <w:szCs w:val="16"/>
      </w:rPr>
      <w:fldChar w:fldCharType="separate"/>
    </w:r>
    <w:r w:rsidR="00727C54">
      <w:rPr>
        <w:rStyle w:val="Paginanummer"/>
        <w:noProof/>
        <w:sz w:val="16"/>
        <w:szCs w:val="16"/>
      </w:rPr>
      <w:t>4</w:t>
    </w:r>
    <w:r w:rsidR="00770E35" w:rsidRPr="00213BF6">
      <w:rPr>
        <w:rStyle w:val="Paginanumm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5A620" w14:textId="77777777" w:rsidR="00053EA6" w:rsidRDefault="00053EA6">
      <w:r>
        <w:separator/>
      </w:r>
    </w:p>
  </w:footnote>
  <w:footnote w:type="continuationSeparator" w:id="0">
    <w:p w14:paraId="7AF71D8C" w14:textId="77777777" w:rsidR="00053EA6" w:rsidRDefault="00053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8DB4D" w14:textId="77777777" w:rsidR="00724D1F" w:rsidRPr="00724D1F" w:rsidRDefault="00724D1F">
    <w:pPr>
      <w:pStyle w:val="Koptekst"/>
      <w:rPr>
        <w:sz w:val="16"/>
        <w:szCs w:val="16"/>
      </w:rPr>
    </w:pPr>
    <w:r w:rsidRPr="00724D1F">
      <w:rPr>
        <w:sz w:val="16"/>
        <w:szCs w:val="16"/>
      </w:rPr>
      <w:t>Grafisch Lyceum Utrecht</w:t>
    </w:r>
  </w:p>
  <w:p w14:paraId="31C1E7E0" w14:textId="77777777" w:rsidR="00724D1F" w:rsidRDefault="00724D1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54695" w14:textId="77777777" w:rsidR="00724D1F" w:rsidRPr="00724D1F" w:rsidRDefault="00724D1F">
    <w:pPr>
      <w:pStyle w:val="Koptekst"/>
      <w:rPr>
        <w:sz w:val="16"/>
        <w:szCs w:val="16"/>
      </w:rPr>
    </w:pPr>
    <w:r w:rsidRPr="007B4B02">
      <w:rPr>
        <w:noProof/>
        <w:sz w:val="18"/>
        <w:szCs w:val="18"/>
        <w:lang w:eastAsia="nl-NL"/>
      </w:rPr>
      <w:drawing>
        <wp:anchor distT="0" distB="0" distL="114300" distR="114300" simplePos="0" relativeHeight="251659264" behindDoc="0" locked="1" layoutInCell="1" allowOverlap="1" wp14:anchorId="631FBDD1" wp14:editId="53C1ED44">
          <wp:simplePos x="0" y="0"/>
          <wp:positionH relativeFrom="rightMargin">
            <wp:posOffset>-1339215</wp:posOffset>
          </wp:positionH>
          <wp:positionV relativeFrom="page">
            <wp:posOffset>360680</wp:posOffset>
          </wp:positionV>
          <wp:extent cx="1339200" cy="360000"/>
          <wp:effectExtent l="0" t="0" r="0" b="2540"/>
          <wp:wrapNone/>
          <wp:docPr id="2" name="Afbeelding 2" descr="logo-g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1" descr="logo-co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Kop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Kop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Kop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lowerLetter"/>
      <w:lvlText w:val="%1."/>
      <w:lvlJc w:val="left"/>
      <w:pPr>
        <w:tabs>
          <w:tab w:val="num" w:pos="720"/>
        </w:tabs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2511BA7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43800B7"/>
    <w:multiLevelType w:val="hybridMultilevel"/>
    <w:tmpl w:val="20E0AE90"/>
    <w:lvl w:ilvl="0" w:tplc="725CAF8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47573"/>
    <w:multiLevelType w:val="hybridMultilevel"/>
    <w:tmpl w:val="15BE75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E1F79"/>
    <w:multiLevelType w:val="hybridMultilevel"/>
    <w:tmpl w:val="171001FA"/>
    <w:lvl w:ilvl="0" w:tplc="0DF866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FEDB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783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D46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B48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D60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FC0D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7657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A89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13922"/>
    <w:multiLevelType w:val="hybridMultilevel"/>
    <w:tmpl w:val="22243B9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664B3"/>
    <w:multiLevelType w:val="hybridMultilevel"/>
    <w:tmpl w:val="D846A7E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A76927"/>
    <w:multiLevelType w:val="hybridMultilevel"/>
    <w:tmpl w:val="ADA0764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036A5"/>
    <w:multiLevelType w:val="multilevel"/>
    <w:tmpl w:val="88F81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354436A6"/>
    <w:multiLevelType w:val="hybridMultilevel"/>
    <w:tmpl w:val="5C8A9CBA"/>
    <w:lvl w:ilvl="0" w:tplc="F48A0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52D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EA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52AF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DC9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8A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E2E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DCA8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428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96FAF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3D663470"/>
    <w:multiLevelType w:val="hybridMultilevel"/>
    <w:tmpl w:val="E0F0D8BA"/>
    <w:lvl w:ilvl="0" w:tplc="1AA69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650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E48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A0B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0C2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548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B76B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488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7C1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9146F"/>
    <w:multiLevelType w:val="hybridMultilevel"/>
    <w:tmpl w:val="1CD21A8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84403"/>
    <w:multiLevelType w:val="hybridMultilevel"/>
    <w:tmpl w:val="C6343DA6"/>
    <w:lvl w:ilvl="0" w:tplc="973C6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A88C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EA1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C223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66C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E462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2A1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34E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301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07E25"/>
    <w:multiLevelType w:val="hybridMultilevel"/>
    <w:tmpl w:val="6A803ED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FD0FB8"/>
    <w:multiLevelType w:val="hybridMultilevel"/>
    <w:tmpl w:val="822A09F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D9142E"/>
    <w:multiLevelType w:val="hybridMultilevel"/>
    <w:tmpl w:val="C4D4A62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1D23C4"/>
    <w:multiLevelType w:val="hybridMultilevel"/>
    <w:tmpl w:val="B308C1AC"/>
    <w:lvl w:ilvl="0" w:tplc="75081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AE5B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3E4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C24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C63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5617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F4F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F261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326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86F4C"/>
    <w:multiLevelType w:val="hybridMultilevel"/>
    <w:tmpl w:val="EBA6C76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503D5F"/>
    <w:multiLevelType w:val="hybridMultilevel"/>
    <w:tmpl w:val="712295B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9593C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79A57F5A"/>
    <w:multiLevelType w:val="hybridMultilevel"/>
    <w:tmpl w:val="D84A3B7A"/>
    <w:lvl w:ilvl="0" w:tplc="27CAC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25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D61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88C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CCE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CC2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F65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A473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36F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479264">
    <w:abstractNumId w:val="0"/>
  </w:num>
  <w:num w:numId="2" w16cid:durableId="2100827845">
    <w:abstractNumId w:val="1"/>
  </w:num>
  <w:num w:numId="3" w16cid:durableId="881598982">
    <w:abstractNumId w:val="2"/>
  </w:num>
  <w:num w:numId="4" w16cid:durableId="814493233">
    <w:abstractNumId w:val="3"/>
  </w:num>
  <w:num w:numId="5" w16cid:durableId="1895850083">
    <w:abstractNumId w:val="4"/>
  </w:num>
  <w:num w:numId="6" w16cid:durableId="561209330">
    <w:abstractNumId w:val="23"/>
  </w:num>
  <w:num w:numId="7" w16cid:durableId="579412276">
    <w:abstractNumId w:val="24"/>
  </w:num>
  <w:num w:numId="8" w16cid:durableId="276328606">
    <w:abstractNumId w:val="14"/>
  </w:num>
  <w:num w:numId="9" w16cid:durableId="214237705">
    <w:abstractNumId w:val="18"/>
  </w:num>
  <w:num w:numId="10" w16cid:durableId="1518036750">
    <w:abstractNumId w:val="10"/>
  </w:num>
  <w:num w:numId="11" w16cid:durableId="1102459718">
    <w:abstractNumId w:val="22"/>
  </w:num>
  <w:num w:numId="12" w16cid:durableId="1847133870">
    <w:abstractNumId w:val="9"/>
  </w:num>
  <w:num w:numId="13" w16cid:durableId="1206139134">
    <w:abstractNumId w:val="16"/>
  </w:num>
  <w:num w:numId="14" w16cid:durableId="342364588">
    <w:abstractNumId w:val="5"/>
  </w:num>
  <w:num w:numId="15" w16cid:durableId="1656570483">
    <w:abstractNumId w:val="0"/>
  </w:num>
  <w:num w:numId="16" w16cid:durableId="1017273916">
    <w:abstractNumId w:val="0"/>
  </w:num>
  <w:num w:numId="17" w16cid:durableId="1700428360">
    <w:abstractNumId w:val="0"/>
  </w:num>
  <w:num w:numId="18" w16cid:durableId="843860590">
    <w:abstractNumId w:val="0"/>
  </w:num>
  <w:num w:numId="19" w16cid:durableId="1564366098">
    <w:abstractNumId w:val="0"/>
  </w:num>
  <w:num w:numId="20" w16cid:durableId="784691030">
    <w:abstractNumId w:val="0"/>
  </w:num>
  <w:num w:numId="21" w16cid:durableId="834371015">
    <w:abstractNumId w:val="0"/>
  </w:num>
  <w:num w:numId="22" w16cid:durableId="1941717398">
    <w:abstractNumId w:val="0"/>
  </w:num>
  <w:num w:numId="23" w16cid:durableId="1477378700">
    <w:abstractNumId w:val="0"/>
  </w:num>
  <w:num w:numId="24" w16cid:durableId="1836408625">
    <w:abstractNumId w:val="0"/>
  </w:num>
  <w:num w:numId="25" w16cid:durableId="208732610">
    <w:abstractNumId w:val="0"/>
  </w:num>
  <w:num w:numId="26" w16cid:durableId="1186023909">
    <w:abstractNumId w:val="0"/>
  </w:num>
  <w:num w:numId="27" w16cid:durableId="362100872">
    <w:abstractNumId w:val="0"/>
  </w:num>
  <w:num w:numId="28" w16cid:durableId="1730574108">
    <w:abstractNumId w:val="0"/>
  </w:num>
  <w:num w:numId="29" w16cid:durableId="2064402973">
    <w:abstractNumId w:val="0"/>
  </w:num>
  <w:num w:numId="30" w16cid:durableId="957180677">
    <w:abstractNumId w:val="0"/>
  </w:num>
  <w:num w:numId="31" w16cid:durableId="1554122310">
    <w:abstractNumId w:val="11"/>
  </w:num>
  <w:num w:numId="32" w16cid:durableId="995954981">
    <w:abstractNumId w:val="7"/>
  </w:num>
  <w:num w:numId="33" w16cid:durableId="720255250">
    <w:abstractNumId w:val="19"/>
  </w:num>
  <w:num w:numId="34" w16cid:durableId="1765606953">
    <w:abstractNumId w:val="25"/>
  </w:num>
  <w:num w:numId="35" w16cid:durableId="598415068">
    <w:abstractNumId w:val="15"/>
  </w:num>
  <w:num w:numId="36" w16cid:durableId="2095544443">
    <w:abstractNumId w:val="17"/>
  </w:num>
  <w:num w:numId="37" w16cid:durableId="1314216149">
    <w:abstractNumId w:val="21"/>
  </w:num>
  <w:num w:numId="38" w16cid:durableId="1339306483">
    <w:abstractNumId w:val="8"/>
  </w:num>
  <w:num w:numId="39" w16cid:durableId="1782141412">
    <w:abstractNumId w:val="13"/>
  </w:num>
  <w:num w:numId="40" w16cid:durableId="505294055">
    <w:abstractNumId w:val="12"/>
  </w:num>
  <w:num w:numId="41" w16cid:durableId="1732774924">
    <w:abstractNumId w:val="6"/>
  </w:num>
  <w:num w:numId="42" w16cid:durableId="262417178">
    <w:abstractNumId w:val="0"/>
  </w:num>
  <w:num w:numId="43" w16cid:durableId="1907253887">
    <w:abstractNumId w:val="0"/>
  </w:num>
  <w:num w:numId="44" w16cid:durableId="14773292">
    <w:abstractNumId w:val="0"/>
  </w:num>
  <w:num w:numId="45" w16cid:durableId="1212766607">
    <w:abstractNumId w:val="20"/>
  </w:num>
  <w:num w:numId="46" w16cid:durableId="2064207392">
    <w:abstractNumId w:val="0"/>
  </w:num>
  <w:num w:numId="47" w16cid:durableId="162166995">
    <w:abstractNumId w:val="0"/>
  </w:num>
  <w:num w:numId="48" w16cid:durableId="825710245">
    <w:abstractNumId w:val="0"/>
  </w:num>
  <w:num w:numId="49" w16cid:durableId="1973555509">
    <w:abstractNumId w:val="0"/>
  </w:num>
  <w:num w:numId="50" w16cid:durableId="192062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35"/>
    <w:rsid w:val="00017D45"/>
    <w:rsid w:val="00053EA6"/>
    <w:rsid w:val="00076777"/>
    <w:rsid w:val="000B12CC"/>
    <w:rsid w:val="000C4967"/>
    <w:rsid w:val="000D2506"/>
    <w:rsid w:val="000D3C08"/>
    <w:rsid w:val="000F63E8"/>
    <w:rsid w:val="00116778"/>
    <w:rsid w:val="00150A54"/>
    <w:rsid w:val="0015515B"/>
    <w:rsid w:val="00155EDE"/>
    <w:rsid w:val="001C7A3E"/>
    <w:rsid w:val="001D64D8"/>
    <w:rsid w:val="002009C2"/>
    <w:rsid w:val="00213BF6"/>
    <w:rsid w:val="00226A34"/>
    <w:rsid w:val="00286F35"/>
    <w:rsid w:val="002B4917"/>
    <w:rsid w:val="003528ED"/>
    <w:rsid w:val="003C0B80"/>
    <w:rsid w:val="003D34CF"/>
    <w:rsid w:val="003D506B"/>
    <w:rsid w:val="003E2351"/>
    <w:rsid w:val="003E4246"/>
    <w:rsid w:val="00412D59"/>
    <w:rsid w:val="00416E69"/>
    <w:rsid w:val="00440DE4"/>
    <w:rsid w:val="00496A9A"/>
    <w:rsid w:val="004C0202"/>
    <w:rsid w:val="004D535E"/>
    <w:rsid w:val="0057132B"/>
    <w:rsid w:val="00581347"/>
    <w:rsid w:val="005D7150"/>
    <w:rsid w:val="005E1BE6"/>
    <w:rsid w:val="005F12EA"/>
    <w:rsid w:val="006C0609"/>
    <w:rsid w:val="006D2D81"/>
    <w:rsid w:val="006F5B02"/>
    <w:rsid w:val="00724D1F"/>
    <w:rsid w:val="00727C54"/>
    <w:rsid w:val="00753BB8"/>
    <w:rsid w:val="00770E35"/>
    <w:rsid w:val="00784F18"/>
    <w:rsid w:val="007A6BD4"/>
    <w:rsid w:val="007C2C56"/>
    <w:rsid w:val="007D403D"/>
    <w:rsid w:val="00854691"/>
    <w:rsid w:val="008B60F8"/>
    <w:rsid w:val="009376D7"/>
    <w:rsid w:val="009A5354"/>
    <w:rsid w:val="009E3047"/>
    <w:rsid w:val="00A1395C"/>
    <w:rsid w:val="00A67B55"/>
    <w:rsid w:val="00AB041B"/>
    <w:rsid w:val="00B332BB"/>
    <w:rsid w:val="00BD1CFF"/>
    <w:rsid w:val="00BE0DE2"/>
    <w:rsid w:val="00C80159"/>
    <w:rsid w:val="00CA4963"/>
    <w:rsid w:val="00CD4531"/>
    <w:rsid w:val="00D02251"/>
    <w:rsid w:val="00D41E73"/>
    <w:rsid w:val="00D459CF"/>
    <w:rsid w:val="00D502C3"/>
    <w:rsid w:val="00D75988"/>
    <w:rsid w:val="00D81414"/>
    <w:rsid w:val="00D86ECF"/>
    <w:rsid w:val="00DD7629"/>
    <w:rsid w:val="00DE6700"/>
    <w:rsid w:val="00E76BAB"/>
    <w:rsid w:val="00EA3189"/>
    <w:rsid w:val="00F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5C53C"/>
  <w15:chartTrackingRefBased/>
  <w15:docId w15:val="{C4653E07-CBEF-4C3C-B00C-EF153C0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496A9A"/>
    <w:pPr>
      <w:suppressAutoHyphens/>
    </w:pPr>
    <w:rPr>
      <w:rFonts w:asciiTheme="minorHAnsi" w:hAnsiTheme="minorHAnsi"/>
      <w:sz w:val="22"/>
      <w:szCs w:val="24"/>
      <w:lang w:eastAsia="ar-SA"/>
    </w:rPr>
  </w:style>
  <w:style w:type="paragraph" w:styleId="Kop1">
    <w:name w:val="heading 1"/>
    <w:basedOn w:val="Standaard"/>
    <w:next w:val="Standaard"/>
    <w:qFormat/>
    <w:rsid w:val="00213BF6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qFormat/>
    <w:rsid w:val="007A6BD4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7A6BD4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ens">
    <w:name w:val="Voetnoottekens"/>
    <w:basedOn w:val="Standaardalinea-lettertype"/>
    <w:rPr>
      <w:vertAlign w:val="superscript"/>
    </w:rPr>
  </w:style>
  <w:style w:type="character" w:styleId="Hyperlink">
    <w:name w:val="Hyperlink"/>
    <w:basedOn w:val="Standaardalinea-lettertype"/>
    <w:uiPriority w:val="99"/>
    <w:rPr>
      <w:color w:val="0000FF"/>
      <w:u w:val="single"/>
    </w:rPr>
  </w:style>
  <w:style w:type="character" w:styleId="GevolgdeHyperlink">
    <w:name w:val="FollowedHyperlink"/>
    <w:basedOn w:val="Standaardalinea-lettertype"/>
    <w:rPr>
      <w:color w:val="800080"/>
      <w:u w:val="single"/>
    </w:rPr>
  </w:style>
  <w:style w:type="character" w:styleId="Voetnootmarkering">
    <w:name w:val="footnote reference"/>
    <w:semiHidden/>
    <w:rPr>
      <w:vertAlign w:val="superscript"/>
    </w:rPr>
  </w:style>
  <w:style w:type="character" w:styleId="Eindnootmarkering">
    <w:name w:val="endnote reference"/>
    <w:semiHidden/>
    <w:rPr>
      <w:vertAlign w:val="superscript"/>
    </w:rPr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Standaard"/>
    <w:rsid w:val="009A5354"/>
    <w:pPr>
      <w:spacing w:after="120"/>
    </w:pPr>
    <w:rPr>
      <w:rFonts w:eastAsia="Lucida Sans Unicode" w:cs="Tahoma"/>
      <w:b/>
      <w:sz w:val="32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Tahoma"/>
    </w:rPr>
  </w:style>
  <w:style w:type="paragraph" w:styleId="Bijschrift">
    <w:name w:val="caption"/>
    <w:basedOn w:val="Standaard"/>
    <w:qFormat/>
    <w:rsid w:val="00CA4963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styleId="Voetnoottekst">
    <w:name w:val="footnote text"/>
    <w:basedOn w:val="Standaard"/>
    <w:semiHidden/>
    <w:rPr>
      <w:rFonts w:ascii="Arial" w:hAnsi="Arial"/>
      <w:sz w:val="20"/>
      <w:szCs w:val="20"/>
    </w:rPr>
  </w:style>
  <w:style w:type="paragraph" w:customStyle="1" w:styleId="Koptitel">
    <w:name w:val="Koptitel"/>
    <w:basedOn w:val="Standaard"/>
    <w:next w:val="Onderkoptitel"/>
    <w:rsid w:val="007A6BD4"/>
    <w:pPr>
      <w:spacing w:before="1200" w:after="60"/>
      <w:jc w:val="center"/>
    </w:pPr>
    <w:rPr>
      <w:rFonts w:asciiTheme="majorHAnsi" w:hAnsiTheme="majorHAnsi"/>
      <w:b/>
      <w:sz w:val="48"/>
    </w:rPr>
  </w:style>
  <w:style w:type="paragraph" w:customStyle="1" w:styleId="Onderkoptitel">
    <w:name w:val="Onderkoptitel"/>
    <w:basedOn w:val="Koptitel"/>
    <w:next w:val="Standaard"/>
    <w:rsid w:val="007A6BD4"/>
    <w:pPr>
      <w:spacing w:before="360" w:after="240"/>
    </w:pPr>
    <w:rPr>
      <w:sz w:val="32"/>
    </w:r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Verwijzingopmerking">
    <w:name w:val="annotation reference"/>
    <w:basedOn w:val="Standaardalinea-lettertype"/>
    <w:semiHidden/>
    <w:rPr>
      <w:sz w:val="16"/>
      <w:szCs w:val="16"/>
    </w:rPr>
  </w:style>
  <w:style w:type="paragraph" w:styleId="Tekstopmerking">
    <w:name w:val="annotation text"/>
    <w:basedOn w:val="Standaard"/>
    <w:semiHidden/>
    <w:rPr>
      <w:sz w:val="20"/>
      <w:szCs w:val="20"/>
    </w:rPr>
  </w:style>
  <w:style w:type="paragraph" w:styleId="Normaalweb">
    <w:name w:val="Normal (Web)"/>
    <w:basedOn w:val="Standaard"/>
    <w:pPr>
      <w:suppressAutoHyphens w:val="0"/>
      <w:spacing w:before="100" w:beforeAutospacing="1" w:after="119"/>
    </w:pPr>
    <w:rPr>
      <w:rFonts w:ascii="Arial Unicode MS" w:hAnsi="Arial Unicode MS"/>
      <w:sz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7A6BD4"/>
    <w:pPr>
      <w:tabs>
        <w:tab w:val="left" w:pos="440"/>
        <w:tab w:val="right" w:leader="dot" w:pos="9061"/>
      </w:tabs>
    </w:pPr>
  </w:style>
  <w:style w:type="paragraph" w:styleId="Inhopg2">
    <w:name w:val="toc 2"/>
    <w:basedOn w:val="Standaard"/>
    <w:next w:val="Standaard"/>
    <w:autoRedefine/>
    <w:uiPriority w:val="39"/>
    <w:rsid w:val="009376D7"/>
  </w:style>
  <w:style w:type="paragraph" w:styleId="Inhopg3">
    <w:name w:val="toc 3"/>
    <w:basedOn w:val="Standaard"/>
    <w:next w:val="Standaard"/>
    <w:autoRedefine/>
    <w:uiPriority w:val="39"/>
    <w:rsid w:val="009376D7"/>
  </w:style>
  <w:style w:type="paragraph" w:styleId="Inhopg4">
    <w:name w:val="toc 4"/>
    <w:basedOn w:val="Standaard"/>
    <w:next w:val="Standaard"/>
    <w:autoRedefine/>
    <w:semiHidden/>
    <w:pPr>
      <w:ind w:left="660"/>
    </w:pPr>
  </w:style>
  <w:style w:type="paragraph" w:styleId="Inhopg5">
    <w:name w:val="toc 5"/>
    <w:basedOn w:val="Standaard"/>
    <w:next w:val="Standaard"/>
    <w:autoRedefine/>
    <w:semiHidden/>
    <w:pPr>
      <w:ind w:left="880"/>
    </w:pPr>
  </w:style>
  <w:style w:type="paragraph" w:styleId="Inhopg6">
    <w:name w:val="toc 6"/>
    <w:basedOn w:val="Standaard"/>
    <w:next w:val="Standaard"/>
    <w:autoRedefine/>
    <w:semiHidden/>
    <w:pPr>
      <w:ind w:left="1100"/>
    </w:pPr>
  </w:style>
  <w:style w:type="paragraph" w:styleId="Inhopg7">
    <w:name w:val="toc 7"/>
    <w:basedOn w:val="Standaard"/>
    <w:next w:val="Standaard"/>
    <w:autoRedefine/>
    <w:semiHidden/>
    <w:pPr>
      <w:ind w:left="1320"/>
    </w:pPr>
  </w:style>
  <w:style w:type="paragraph" w:styleId="Inhopg8">
    <w:name w:val="toc 8"/>
    <w:basedOn w:val="Standaard"/>
    <w:next w:val="Standaard"/>
    <w:autoRedefine/>
    <w:semiHidden/>
    <w:pPr>
      <w:ind w:left="1540"/>
    </w:pPr>
  </w:style>
  <w:style w:type="paragraph" w:styleId="Inhopg9">
    <w:name w:val="toc 9"/>
    <w:basedOn w:val="Standaard"/>
    <w:next w:val="Standaard"/>
    <w:autoRedefine/>
    <w:semiHidden/>
    <w:pPr>
      <w:ind w:left="1760"/>
    </w:pPr>
  </w:style>
  <w:style w:type="paragraph" w:styleId="Koptekst">
    <w:name w:val="header"/>
    <w:basedOn w:val="Standaard"/>
    <w:link w:val="KoptekstChar"/>
    <w:uiPriority w:val="99"/>
    <w:rsid w:val="00770E35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770E35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770E35"/>
  </w:style>
  <w:style w:type="paragraph" w:styleId="Kopvaninhoudsopgave">
    <w:name w:val="TOC Heading"/>
    <w:basedOn w:val="Kop1"/>
    <w:next w:val="Standaard"/>
    <w:uiPriority w:val="39"/>
    <w:unhideWhenUsed/>
    <w:qFormat/>
    <w:rsid w:val="005E1BE6"/>
    <w:pPr>
      <w:keepLines/>
      <w:numPr>
        <w:numId w:val="0"/>
      </w:numPr>
      <w:suppressAutoHyphens w:val="0"/>
      <w:spacing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724D1F"/>
    <w:rPr>
      <w:rFonts w:ascii="Trebuchet MS" w:hAnsi="Trebuchet MS"/>
      <w:sz w:val="22"/>
      <w:szCs w:val="24"/>
      <w:lang w:eastAsia="ar-SA"/>
    </w:rPr>
  </w:style>
  <w:style w:type="table" w:styleId="Tabelraster">
    <w:name w:val="Table Grid"/>
    <w:basedOn w:val="Standaardtabel"/>
    <w:rsid w:val="00CA4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A69C-DFD8-4A94-A8BF-76BB0769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 Technisch ontwerp - format</vt:lpstr>
    </vt:vector>
  </TitlesOfParts>
  <Company>Helder &amp; Wijzer</Company>
  <LinksUpToDate>false</LinksUpToDate>
  <CharactersWithSpaces>1288</CharactersWithSpaces>
  <SharedDoc>false</SharedDoc>
  <HLinks>
    <vt:vector size="168" baseType="variant"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_Toc171753468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_Toc171753467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_Toc171753466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_Toc171753465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_Toc171753464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_Toc171753463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_Toc171753462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_Toc171753461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_Toc171753460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_Toc171753459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_Toc171753458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_Toc171753457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_Toc171753456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_Toc171753455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_Toc171753454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_Toc171753453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_Toc171753452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_Toc171753451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_Toc171753450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_Toc171753449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_Toc171753448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_Toc171753447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_Toc171753446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_Toc171753445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_Toc171753444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_Toc171753443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_Toc171753442</vt:lpwstr>
      </vt:variant>
      <vt:variant>
        <vt:i4>6815849</vt:i4>
      </vt:variant>
      <vt:variant>
        <vt:i4>0</vt:i4>
      </vt:variant>
      <vt:variant>
        <vt:i4>0</vt:i4>
      </vt:variant>
      <vt:variant>
        <vt:i4>5</vt:i4>
      </vt:variant>
      <vt:variant>
        <vt:lpwstr>http://www.surf.nl/publicaties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Technisch ontwerp - format</dc:title>
  <dc:subject/>
  <dc:creator>Peter Bijker</dc:creator>
  <cp:keywords>Format;GLU</cp:keywords>
  <cp:lastModifiedBy>Lisa Guijt</cp:lastModifiedBy>
  <cp:revision>2</cp:revision>
  <cp:lastPrinted>2112-12-31T22:00:00Z</cp:lastPrinted>
  <dcterms:created xsi:type="dcterms:W3CDTF">2024-09-24T13:18:00Z</dcterms:created>
  <dcterms:modified xsi:type="dcterms:W3CDTF">2024-09-24T13:18:00Z</dcterms:modified>
</cp:coreProperties>
</file>